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4C" w:rsidRDefault="00904CD8" w:rsidP="00277F00">
      <w:r>
        <w:t>Ind</w:t>
      </w:r>
      <w:r w:rsidR="0072254C">
        <w:t>ice:</w:t>
      </w:r>
    </w:p>
    <w:p w:rsidR="0072254C" w:rsidRDefault="0072254C" w:rsidP="00277F00">
      <w:r>
        <w:t xml:space="preserve">-Introduzione: cosa è il </w:t>
      </w:r>
      <w:proofErr w:type="spellStart"/>
      <w:r>
        <w:t>btb</w:t>
      </w:r>
      <w:proofErr w:type="spellEnd"/>
      <w:r>
        <w:t xml:space="preserve"> e a cosa serve</w:t>
      </w:r>
    </w:p>
    <w:p w:rsidR="0072254C" w:rsidRDefault="0072254C" w:rsidP="00277F00">
      <w:r>
        <w:t xml:space="preserve">-Architettura: </w:t>
      </w:r>
      <w:proofErr w:type="gramStart"/>
      <w:r>
        <w:t xml:space="preserve">come </w:t>
      </w:r>
      <w:proofErr w:type="gramEnd"/>
      <w:r>
        <w:t>è stato concepito e la sua struttura interna + scenari</w:t>
      </w:r>
    </w:p>
    <w:p w:rsidR="0072254C" w:rsidRDefault="0072254C" w:rsidP="00277F00">
      <w:r>
        <w:t xml:space="preserve">-Interfacciamento con il </w:t>
      </w:r>
      <w:proofErr w:type="spellStart"/>
      <w:r>
        <w:t>dlx</w:t>
      </w:r>
      <w:proofErr w:type="spellEnd"/>
      <w:r>
        <w:t>: quali segnali usiamo e come cambia la logica della pipeline</w:t>
      </w:r>
    </w:p>
    <w:p w:rsidR="0072254C" w:rsidRDefault="0072254C" w:rsidP="00277F00">
      <w:r>
        <w:t xml:space="preserve">-Risultati sperimentali: </w:t>
      </w:r>
      <w:proofErr w:type="spellStart"/>
      <w:r>
        <w:t>testbench</w:t>
      </w:r>
      <w:proofErr w:type="spellEnd"/>
      <w:r>
        <w:t xml:space="preserve"> del </w:t>
      </w:r>
      <w:proofErr w:type="spellStart"/>
      <w:r>
        <w:t>btb</w:t>
      </w:r>
      <w:proofErr w:type="spellEnd"/>
      <w:r>
        <w:t xml:space="preserve"> + simulazioni</w:t>
      </w:r>
    </w:p>
    <w:p w:rsidR="0072254C" w:rsidRDefault="0072254C" w:rsidP="00277F00">
      <w:r>
        <w:t>-Codice</w:t>
      </w:r>
    </w:p>
    <w:p w:rsidR="00BE298B" w:rsidRDefault="0072254C" w:rsidP="00BE298B">
      <w:pPr>
        <w:pStyle w:val="Titolo1"/>
      </w:pPr>
      <w:r>
        <w:br w:type="page"/>
        <w:t>Introduzione</w:t>
      </w:r>
    </w:p>
    <w:p w:rsidR="00BE298B" w:rsidRDefault="00BE298B" w:rsidP="00BE298B"/>
    <w:p w:rsidR="00862AAE" w:rsidRPr="00BE298B" w:rsidRDefault="00862AAE" w:rsidP="00BE298B">
      <w:r w:rsidRPr="00BE298B">
        <w:t xml:space="preserve">Il progetto realizzato si basa sull’implementazione nel linguaggio VHDL di </w:t>
      </w:r>
      <w:proofErr w:type="gramStart"/>
      <w:r w:rsidRPr="00BE298B">
        <w:t>un</w:t>
      </w:r>
      <w:proofErr w:type="gramEnd"/>
      <w:r w:rsidRPr="00BE298B">
        <w:t xml:space="preserve"> </w:t>
      </w:r>
      <w:proofErr w:type="spellStart"/>
      <w:r w:rsidRPr="00BE298B">
        <w:t>Branch</w:t>
      </w:r>
      <w:proofErr w:type="spellEnd"/>
      <w:r w:rsidRPr="00BE298B">
        <w:t xml:space="preserve"> Target Buffer </w:t>
      </w:r>
      <w:r w:rsidR="005D3427" w:rsidRPr="00BE298B">
        <w:t xml:space="preserve">(BTB) </w:t>
      </w:r>
      <w:r w:rsidRPr="00BE298B">
        <w:t xml:space="preserve">da utilizzare con un processore DLX operante con una pipeline costituita da cinque stadi: </w:t>
      </w:r>
      <w:proofErr w:type="spellStart"/>
      <w:r w:rsidRPr="00BE298B">
        <w:t>Instruction</w:t>
      </w:r>
      <w:proofErr w:type="spellEnd"/>
      <w:r w:rsidRPr="00BE298B">
        <w:t xml:space="preserve"> </w:t>
      </w:r>
      <w:proofErr w:type="spellStart"/>
      <w:r w:rsidRPr="00BE298B">
        <w:t>Fetch</w:t>
      </w:r>
      <w:proofErr w:type="spellEnd"/>
      <w:r w:rsidRPr="00BE298B">
        <w:t xml:space="preserve"> (IF), </w:t>
      </w:r>
      <w:proofErr w:type="spellStart"/>
      <w:r w:rsidRPr="00BE298B">
        <w:t>Instruction</w:t>
      </w:r>
      <w:proofErr w:type="spellEnd"/>
      <w:r w:rsidRPr="00BE298B">
        <w:t xml:space="preserve"> </w:t>
      </w:r>
      <w:proofErr w:type="spellStart"/>
      <w:r w:rsidRPr="00BE298B">
        <w:t>D</w:t>
      </w:r>
      <w:r w:rsidRPr="00BE298B">
        <w:t>e</w:t>
      </w:r>
      <w:r w:rsidRPr="00BE298B">
        <w:t>code</w:t>
      </w:r>
      <w:proofErr w:type="spellEnd"/>
      <w:r w:rsidRPr="00BE298B">
        <w:t xml:space="preserve"> (ID), </w:t>
      </w:r>
      <w:proofErr w:type="spellStart"/>
      <w:r w:rsidRPr="00BE298B">
        <w:t>Execute</w:t>
      </w:r>
      <w:proofErr w:type="spellEnd"/>
      <w:r w:rsidRPr="00BE298B">
        <w:t xml:space="preserve"> (EX), </w:t>
      </w:r>
      <w:proofErr w:type="spellStart"/>
      <w:r w:rsidRPr="00BE298B">
        <w:t>Memory</w:t>
      </w:r>
      <w:proofErr w:type="spellEnd"/>
      <w:r w:rsidRPr="00BE298B">
        <w:t xml:space="preserve"> (MEM), </w:t>
      </w:r>
      <w:proofErr w:type="spellStart"/>
      <w:r w:rsidRPr="00BE298B">
        <w:t>Write</w:t>
      </w:r>
      <w:proofErr w:type="spellEnd"/>
      <w:r w:rsidRPr="00BE298B">
        <w:t xml:space="preserve"> Back (WB).</w:t>
      </w:r>
    </w:p>
    <w:p w:rsidR="005D3427" w:rsidRPr="00BE298B" w:rsidRDefault="00862AAE" w:rsidP="00BE298B">
      <w:proofErr w:type="gramStart"/>
      <w:r w:rsidRPr="00BE298B">
        <w:t>[</w:t>
      </w:r>
      <w:proofErr w:type="spellStart"/>
      <w:r w:rsidRPr="00BE298B">
        <w:t>todo</w:t>
      </w:r>
      <w:proofErr w:type="spellEnd"/>
      <w:proofErr w:type="gramEnd"/>
      <w:r w:rsidRPr="00BE298B">
        <w:t>: inserire immagine della pipeline]</w:t>
      </w:r>
    </w:p>
    <w:p w:rsidR="00967656" w:rsidRDefault="005D3427" w:rsidP="00BE298B">
      <w:r w:rsidRPr="00BE298B">
        <w:t xml:space="preserve">Il </w:t>
      </w:r>
      <w:proofErr w:type="gramStart"/>
      <w:r w:rsidRPr="00BE298B">
        <w:t>componente</w:t>
      </w:r>
      <w:proofErr w:type="gramEnd"/>
      <w:r w:rsidRPr="00BE298B">
        <w:t xml:space="preserve"> realizzato </w:t>
      </w:r>
      <w:r w:rsidR="001A12FF" w:rsidRPr="00BE298B">
        <w:t>dovrebbe fornire</w:t>
      </w:r>
      <w:r w:rsidRPr="00BE298B">
        <w:t xml:space="preserve"> un incremento delle prestazioni della pipeline, in particolare dello </w:t>
      </w:r>
      <w:proofErr w:type="spellStart"/>
      <w:r w:rsidRPr="00BE298B">
        <w:t>throughput</w:t>
      </w:r>
      <w:proofErr w:type="spellEnd"/>
      <w:r w:rsidR="00C67BDA" w:rsidRPr="00BE298B">
        <w:t>,</w:t>
      </w:r>
      <w:r w:rsidRPr="00BE298B">
        <w:t xml:space="preserve"> in quanto</w:t>
      </w:r>
      <w:r w:rsidR="001A12FF" w:rsidRPr="00BE298B">
        <w:t xml:space="preserve"> permette di evitare</w:t>
      </w:r>
      <w:r w:rsidRPr="00BE298B">
        <w:t xml:space="preserve"> stalli dovuti a</w:t>
      </w:r>
      <w:r w:rsidRPr="00BE298B">
        <w:t>l</w:t>
      </w:r>
      <w:r w:rsidRPr="00BE298B">
        <w:t>le istr</w:t>
      </w:r>
      <w:r w:rsidR="001A12FF" w:rsidRPr="00BE298B">
        <w:t xml:space="preserve">uzioni di </w:t>
      </w:r>
      <w:proofErr w:type="spellStart"/>
      <w:r w:rsidR="001A12FF" w:rsidRPr="00BE298B">
        <w:t>branch</w:t>
      </w:r>
      <w:proofErr w:type="spellEnd"/>
      <w:r w:rsidR="001A12FF" w:rsidRPr="00BE298B">
        <w:t xml:space="preserve"> nel sistema DLX predicendo le stesse</w:t>
      </w:r>
      <w:r w:rsidR="00C67BDA" w:rsidRPr="00BE298B">
        <w:t xml:space="preserve">, grazie ad un algoritmo di predizione, </w:t>
      </w:r>
      <w:r w:rsidR="001A12FF" w:rsidRPr="00BE298B">
        <w:t xml:space="preserve"> nello stadio di IF.</w:t>
      </w:r>
      <w:r w:rsidR="008E16AB" w:rsidRPr="00BE298B">
        <w:t xml:space="preserve"> Il sistema verifica sempre la predizione nello stadio di EX in cui è valutata la condizione del </w:t>
      </w:r>
      <w:proofErr w:type="spellStart"/>
      <w:r w:rsidR="008E16AB" w:rsidRPr="00BE298B">
        <w:t>branch</w:t>
      </w:r>
      <w:proofErr w:type="spellEnd"/>
      <w:r w:rsidR="008E16AB" w:rsidRPr="00BE298B">
        <w:t>. Nel caso di valutazione contrastante con la predizione è necessario inserire degli stalli all’interno della pipeline e riprend</w:t>
      </w:r>
      <w:r w:rsidR="008E16AB" w:rsidRPr="00BE298B">
        <w:t>e</w:t>
      </w:r>
      <w:r w:rsidR="008E16AB" w:rsidRPr="00BE298B">
        <w:t>re l’esecuzione dall’istruzione corretta.</w:t>
      </w:r>
      <w:r w:rsidR="00BE298B">
        <w:t xml:space="preserve"> </w:t>
      </w:r>
      <w:r w:rsidR="008E16AB" w:rsidRPr="00BE298B">
        <w:t xml:space="preserve">Nel caso di </w:t>
      </w:r>
      <w:r w:rsidR="00C67BDA" w:rsidRPr="00BE298B">
        <w:t>valutazione</w:t>
      </w:r>
      <w:r w:rsidR="008E16AB" w:rsidRPr="00BE298B">
        <w:t xml:space="preserve"> </w:t>
      </w:r>
      <w:r w:rsidR="00C67BDA" w:rsidRPr="00BE298B">
        <w:t>coerente</w:t>
      </w:r>
      <w:r w:rsidR="008E16AB" w:rsidRPr="00BE298B">
        <w:t xml:space="preserve"> non è nece</w:t>
      </w:r>
      <w:r w:rsidR="008E16AB" w:rsidRPr="00BE298B">
        <w:t>s</w:t>
      </w:r>
      <w:r w:rsidR="008E16AB" w:rsidRPr="00BE298B">
        <w:t xml:space="preserve">sario apportare alcuna modifica al flusso di esecuzione </w:t>
      </w:r>
      <w:r w:rsidR="005D62DB" w:rsidRPr="00BE298B">
        <w:t>poiché</w:t>
      </w:r>
      <w:r w:rsidR="008E16AB" w:rsidRPr="00BE298B">
        <w:t xml:space="preserve"> è stato </w:t>
      </w:r>
      <w:r w:rsidR="00C67BDA" w:rsidRPr="00BE298B">
        <w:t xml:space="preserve">già </w:t>
      </w:r>
      <w:r w:rsidR="008E16AB" w:rsidRPr="00BE298B">
        <w:t xml:space="preserve">eseguito il </w:t>
      </w:r>
      <w:proofErr w:type="spellStart"/>
      <w:r w:rsidR="008E16AB" w:rsidRPr="00BE298B">
        <w:t>fetch</w:t>
      </w:r>
      <w:proofErr w:type="spellEnd"/>
      <w:r w:rsidR="008E16AB" w:rsidRPr="00BE298B">
        <w:t xml:space="preserve"> dell’istruzione c</w:t>
      </w:r>
      <w:r w:rsidR="00C67BDA" w:rsidRPr="00BE298B">
        <w:t>orretta.</w:t>
      </w:r>
    </w:p>
    <w:p w:rsidR="00967656" w:rsidRDefault="00967656" w:rsidP="00967656">
      <w:pPr>
        <w:pStyle w:val="Titolo1"/>
      </w:pPr>
      <w:r>
        <w:br w:type="page"/>
        <w:t>Architettura</w:t>
      </w:r>
    </w:p>
    <w:p w:rsidR="00967656" w:rsidRDefault="00967656" w:rsidP="00967656"/>
    <w:p w:rsidR="00316A1E" w:rsidRDefault="00967656" w:rsidP="00967656">
      <w:r>
        <w:t>Il BTB è real</w:t>
      </w:r>
      <w:r w:rsidR="00260E2D">
        <w:t xml:space="preserve">izzato come una cache i cui TAG sono costituiti dai </w:t>
      </w:r>
      <w:proofErr w:type="spellStart"/>
      <w:r w:rsidR="00260E2D">
        <w:t>Progra</w:t>
      </w:r>
      <w:r w:rsidR="00316A1E">
        <w:t>m</w:t>
      </w:r>
      <w:proofErr w:type="spellEnd"/>
      <w:r w:rsidR="00316A1E">
        <w:t xml:space="preserve"> </w:t>
      </w:r>
      <w:proofErr w:type="spellStart"/>
      <w:r w:rsidR="00316A1E">
        <w:t>Counter</w:t>
      </w:r>
      <w:proofErr w:type="spellEnd"/>
      <w:r w:rsidR="00316A1E">
        <w:t xml:space="preserve"> (PC) corrispondenti a</w:t>
      </w:r>
      <w:r w:rsidR="00260E2D">
        <w:t xml:space="preserve"> istruzioni che </w:t>
      </w:r>
      <w:r w:rsidR="00316A1E">
        <w:t>in precedenza</w:t>
      </w:r>
      <w:r w:rsidR="00260E2D">
        <w:t xml:space="preserve"> sono state individuate, dallo stadio di EX, come </w:t>
      </w:r>
      <w:proofErr w:type="spellStart"/>
      <w:r w:rsidR="00260E2D">
        <w:t>branch</w:t>
      </w:r>
      <w:proofErr w:type="spellEnd"/>
      <w:r w:rsidR="00260E2D">
        <w:t xml:space="preserve">. </w:t>
      </w:r>
      <w:r w:rsidR="00761567">
        <w:t xml:space="preserve">La prima volta che </w:t>
      </w:r>
      <w:r w:rsidR="00316A1E">
        <w:t>s’</w:t>
      </w:r>
      <w:r w:rsidR="00761567">
        <w:t xml:space="preserve">incontra un’istruzione di </w:t>
      </w:r>
      <w:proofErr w:type="spellStart"/>
      <w:r w:rsidR="00761567">
        <w:t>branch</w:t>
      </w:r>
      <w:proofErr w:type="spellEnd"/>
      <w:r w:rsidR="00761567">
        <w:t xml:space="preserve">, non è presente una linea </w:t>
      </w:r>
      <w:proofErr w:type="gramStart"/>
      <w:r w:rsidR="00761567">
        <w:t>relativa all’</w:t>
      </w:r>
      <w:proofErr w:type="gramEnd"/>
      <w:r w:rsidR="00761567">
        <w:t>interno del BTB; pertanto l’esecuzione procede no</w:t>
      </w:r>
      <w:r w:rsidR="00761567">
        <w:t>r</w:t>
      </w:r>
      <w:r w:rsidR="00761567">
        <w:t>malmente fino allo stadio di EX, il quale valuta</w:t>
      </w:r>
      <w:r w:rsidR="008617E5">
        <w:t xml:space="preserve"> </w:t>
      </w:r>
      <w:r w:rsidR="00761567">
        <w:t xml:space="preserve">il </w:t>
      </w:r>
      <w:proofErr w:type="spellStart"/>
      <w:r w:rsidR="00761567">
        <w:t>branch</w:t>
      </w:r>
      <w:proofErr w:type="spellEnd"/>
      <w:r w:rsidR="00761567">
        <w:t xml:space="preserve"> e procede all’aggiornamento del BTB.</w:t>
      </w:r>
    </w:p>
    <w:p w:rsidR="00E83C01" w:rsidRDefault="00316A1E" w:rsidP="00316A1E">
      <w:pPr>
        <w:pStyle w:val="Titolo2"/>
      </w:pPr>
      <w:r>
        <w:t>Struttura interna</w:t>
      </w:r>
    </w:p>
    <w:p w:rsidR="0074233C" w:rsidRDefault="00E83C01" w:rsidP="00967656">
      <w:r>
        <w:t>Nel caso specifico, l’unità</w:t>
      </w:r>
      <w:r w:rsidR="0074233C">
        <w:t xml:space="preserve"> è stata realizzata mediante una cache </w:t>
      </w:r>
      <w:r>
        <w:t>set-associative a due</w:t>
      </w:r>
      <w:r w:rsidR="0074233C">
        <w:t xml:space="preserve"> vie da </w:t>
      </w:r>
      <w:proofErr w:type="gramStart"/>
      <w:r w:rsidR="0074233C">
        <w:t>64</w:t>
      </w:r>
      <w:proofErr w:type="gramEnd"/>
      <w:r w:rsidR="0074233C">
        <w:t xml:space="preserve"> slot. </w:t>
      </w:r>
    </w:p>
    <w:p w:rsidR="0074233C" w:rsidRDefault="0074233C" w:rsidP="00967656">
      <w:proofErr w:type="gramStart"/>
      <w:r>
        <w:t>[</w:t>
      </w:r>
      <w:proofErr w:type="spellStart"/>
      <w:r>
        <w:t>todo</w:t>
      </w:r>
      <w:proofErr w:type="spellEnd"/>
      <w:proofErr w:type="gramEnd"/>
      <w:r>
        <w:t xml:space="preserve">: inserire immagine </w:t>
      </w:r>
      <w:proofErr w:type="spellStart"/>
      <w:r>
        <w:t>btb</w:t>
      </w:r>
      <w:proofErr w:type="spellEnd"/>
      <w:r>
        <w:t xml:space="preserve"> </w:t>
      </w:r>
      <w:proofErr w:type="spellStart"/>
      <w:r>
        <w:t>table</w:t>
      </w:r>
      <w:proofErr w:type="spellEnd"/>
      <w:r>
        <w:t>]</w:t>
      </w:r>
    </w:p>
    <w:p w:rsidR="0074233C" w:rsidRDefault="0074233C" w:rsidP="00967656">
      <w:r>
        <w:t>Ogni via segue la seguente modellazione:</w:t>
      </w:r>
    </w:p>
    <w:tbl>
      <w:tblPr>
        <w:tblStyle w:val="Grigliatabella"/>
        <w:tblW w:w="0" w:type="auto"/>
        <w:jc w:val="center"/>
        <w:tblLook w:val="00BF"/>
      </w:tblPr>
      <w:tblGrid>
        <w:gridCol w:w="1101"/>
        <w:gridCol w:w="2409"/>
        <w:gridCol w:w="1985"/>
        <w:gridCol w:w="2801"/>
        <w:gridCol w:w="1552"/>
      </w:tblGrid>
      <w:tr w:rsidR="0074233C">
        <w:trPr>
          <w:jc w:val="center"/>
        </w:trPr>
        <w:tc>
          <w:tcPr>
            <w:tcW w:w="1101" w:type="dxa"/>
          </w:tcPr>
          <w:p w:rsidR="0074233C" w:rsidRDefault="0074233C" w:rsidP="0074233C">
            <w:pPr>
              <w:jc w:val="center"/>
            </w:pPr>
            <w:r>
              <w:t>TAG</w:t>
            </w:r>
          </w:p>
        </w:tc>
        <w:tc>
          <w:tcPr>
            <w:tcW w:w="2409" w:type="dxa"/>
          </w:tcPr>
          <w:p w:rsidR="0074233C" w:rsidRDefault="0074233C" w:rsidP="0074233C">
            <w:pPr>
              <w:jc w:val="center"/>
            </w:pPr>
            <w:r>
              <w:t>DESTINAZIONE</w:t>
            </w:r>
          </w:p>
        </w:tc>
        <w:tc>
          <w:tcPr>
            <w:tcW w:w="1985" w:type="dxa"/>
          </w:tcPr>
          <w:p w:rsidR="0074233C" w:rsidRDefault="0074233C" w:rsidP="0074233C">
            <w:pPr>
              <w:jc w:val="center"/>
            </w:pPr>
            <w:r>
              <w:t>PREDIZIONE</w:t>
            </w:r>
          </w:p>
        </w:tc>
        <w:tc>
          <w:tcPr>
            <w:tcW w:w="2801" w:type="dxa"/>
          </w:tcPr>
          <w:p w:rsidR="0074233C" w:rsidRDefault="0074233C" w:rsidP="0074233C">
            <w:pPr>
              <w:jc w:val="center"/>
            </w:pPr>
            <w:r>
              <w:t>RIMPIAZZAMENTO</w:t>
            </w:r>
          </w:p>
        </w:tc>
        <w:tc>
          <w:tcPr>
            <w:tcW w:w="1552" w:type="dxa"/>
          </w:tcPr>
          <w:p w:rsidR="0074233C" w:rsidRDefault="0074233C" w:rsidP="0074233C">
            <w:pPr>
              <w:jc w:val="center"/>
            </w:pPr>
            <w:r>
              <w:t>STATO</w:t>
            </w:r>
          </w:p>
        </w:tc>
      </w:tr>
    </w:tbl>
    <w:p w:rsidR="009A1459" w:rsidRDefault="009A1459" w:rsidP="00967656"/>
    <w:p w:rsidR="002C6626" w:rsidRDefault="002C6626" w:rsidP="009A1459">
      <w:pPr>
        <w:pStyle w:val="Paragrafoelenco"/>
        <w:numPr>
          <w:ilvl w:val="0"/>
          <w:numId w:val="1"/>
        </w:numPr>
      </w:pPr>
      <w:r>
        <w:t xml:space="preserve">TAG: </w:t>
      </w:r>
      <w:proofErr w:type="gramStart"/>
      <w:r>
        <w:t>24</w:t>
      </w:r>
      <w:proofErr w:type="gramEnd"/>
      <w:r>
        <w:t xml:space="preserve"> bit (30 relativi al PC a cui vengono sottratti i 6 che formano l’</w:t>
      </w:r>
      <w:proofErr w:type="spellStart"/>
      <w:r>
        <w:t>Index</w:t>
      </w:r>
      <w:proofErr w:type="spellEnd"/>
      <w:r>
        <w:t>).</w:t>
      </w:r>
      <w:r>
        <w:br/>
        <w:t xml:space="preserve">Anche se l’architettura RISC del DLX prevede indirizzi a 32 bit, poiché le </w:t>
      </w:r>
      <w:r>
        <w:t>i</w:t>
      </w:r>
      <w:r>
        <w:t>struzioni sono di lunghezza fissa (32 bit)</w:t>
      </w:r>
      <w:r w:rsidR="00D31692">
        <w:t xml:space="preserve"> e quindi</w:t>
      </w:r>
      <w:r>
        <w:t xml:space="preserve"> allineate</w:t>
      </w:r>
      <w:r w:rsidR="00D31692">
        <w:t>,</w:t>
      </w:r>
      <w:r>
        <w:t xml:space="preserve"> gli ultimi due bit assumono sempre il valore zero</w:t>
      </w:r>
      <w:r w:rsidR="00D31692">
        <w:t xml:space="preserve"> ed è possibile non considerarli. È necessario un </w:t>
      </w:r>
      <w:proofErr w:type="spellStart"/>
      <w:r w:rsidR="00D31692">
        <w:t>Index</w:t>
      </w:r>
      <w:proofErr w:type="spellEnd"/>
      <w:r w:rsidR="00D31692">
        <w:t xml:space="preserve"> a </w:t>
      </w:r>
      <w:proofErr w:type="gramStart"/>
      <w:r w:rsidR="00D31692">
        <w:t>6</w:t>
      </w:r>
      <w:proofErr w:type="gramEnd"/>
      <w:r w:rsidR="00D31692">
        <w:t xml:space="preserve"> bit per l’identificazione univoca dei 64 slot (log</w:t>
      </w:r>
      <w:r w:rsidR="00D31692">
        <w:rPr>
          <w:vertAlign w:val="subscript"/>
        </w:rPr>
        <w:t>2</w:t>
      </w:r>
      <w:r w:rsidR="00D31692">
        <w:t xml:space="preserve"> 64 = 6)</w:t>
      </w:r>
    </w:p>
    <w:p w:rsidR="000D05FD" w:rsidRDefault="002C6626" w:rsidP="009A1459">
      <w:pPr>
        <w:pStyle w:val="Paragrafoelenco"/>
        <w:numPr>
          <w:ilvl w:val="0"/>
          <w:numId w:val="1"/>
        </w:numPr>
      </w:pPr>
      <w:r>
        <w:t>DESTINAZIONE</w:t>
      </w:r>
      <w:r w:rsidR="000D05FD">
        <w:t xml:space="preserve">: </w:t>
      </w:r>
      <w:proofErr w:type="gramStart"/>
      <w:r w:rsidR="000D05FD">
        <w:t>30</w:t>
      </w:r>
      <w:proofErr w:type="gramEnd"/>
      <w:r w:rsidR="000D05FD">
        <w:t xml:space="preserve"> bit che individuano l’indirizzo di destinazione</w:t>
      </w:r>
    </w:p>
    <w:p w:rsidR="00B07C9F" w:rsidRDefault="000D05FD" w:rsidP="009A1459">
      <w:pPr>
        <w:pStyle w:val="Paragrafoelenco"/>
        <w:numPr>
          <w:ilvl w:val="0"/>
          <w:numId w:val="1"/>
        </w:numPr>
      </w:pPr>
      <w:r>
        <w:t xml:space="preserve">PREDIZIONE: </w:t>
      </w:r>
      <w:proofErr w:type="gramStart"/>
      <w:r>
        <w:t>2</w:t>
      </w:r>
      <w:proofErr w:type="gramEnd"/>
      <w:r>
        <w:t xml:space="preserve"> bit</w:t>
      </w:r>
      <w:r w:rsidR="00C94ECF">
        <w:t xml:space="preserve"> (vedi Algoritmo di p</w:t>
      </w:r>
      <w:r w:rsidR="00B07C9F">
        <w:t>redizione)</w:t>
      </w:r>
    </w:p>
    <w:p w:rsidR="00B07C9F" w:rsidRDefault="00B07C9F" w:rsidP="009A1459">
      <w:pPr>
        <w:pStyle w:val="Paragrafoelenco"/>
        <w:numPr>
          <w:ilvl w:val="0"/>
          <w:numId w:val="1"/>
        </w:numPr>
      </w:pPr>
      <w:r>
        <w:t>RIMPIAZZA</w:t>
      </w:r>
      <w:r w:rsidR="00C94ECF">
        <w:t xml:space="preserve">MENTO: </w:t>
      </w:r>
      <w:proofErr w:type="gramStart"/>
      <w:r w:rsidR="00C94ECF">
        <w:t>1</w:t>
      </w:r>
      <w:proofErr w:type="gramEnd"/>
      <w:r w:rsidR="00C94ECF">
        <w:t xml:space="preserve"> bit (vedi Politica di r</w:t>
      </w:r>
      <w:r>
        <w:t>impiazzamento)</w:t>
      </w:r>
    </w:p>
    <w:p w:rsidR="005A5F19" w:rsidRDefault="00B07C9F" w:rsidP="005A5F19">
      <w:pPr>
        <w:pStyle w:val="Paragrafoelenco"/>
        <w:numPr>
          <w:ilvl w:val="0"/>
          <w:numId w:val="1"/>
        </w:numPr>
      </w:pPr>
      <w:r>
        <w:t xml:space="preserve">STATO: </w:t>
      </w:r>
      <w:proofErr w:type="gramStart"/>
      <w:r>
        <w:t>1</w:t>
      </w:r>
      <w:proofErr w:type="gramEnd"/>
      <w:r>
        <w:t xml:space="preserve"> bit che indica la validità della linea</w:t>
      </w:r>
    </w:p>
    <w:p w:rsidR="00C94ECF" w:rsidRDefault="005A5F19" w:rsidP="005A5F19">
      <w:r>
        <w:t xml:space="preserve">Quindi ogni via è composta </w:t>
      </w:r>
      <w:proofErr w:type="gramStart"/>
      <w:r>
        <w:t>da</w:t>
      </w:r>
      <w:proofErr w:type="gramEnd"/>
      <w:r>
        <w:t xml:space="preserve"> 58 bit e di conseguenza ogni slot da 116 bit. La d</w:t>
      </w:r>
      <w:r>
        <w:t>i</w:t>
      </w:r>
      <w:r>
        <w:t>mensione totale della cache è di 116*64/8 = 928 Byte.</w:t>
      </w:r>
    </w:p>
    <w:p w:rsidR="00C94ECF" w:rsidRDefault="00C94ECF" w:rsidP="00C94ECF">
      <w:pPr>
        <w:pStyle w:val="Titolo2"/>
      </w:pPr>
      <w:r>
        <w:t>Algoritmo di predizione</w:t>
      </w:r>
    </w:p>
    <w:p w:rsidR="00382FDE" w:rsidRDefault="00406682" w:rsidP="00C94ECF">
      <w:r>
        <w:t xml:space="preserve">Gli algoritmi di predizione determinano il successo o meno di un BTB </w:t>
      </w:r>
      <w:r w:rsidR="00382FDE">
        <w:t>poiché</w:t>
      </w:r>
      <w:r>
        <w:t xml:space="preserve"> sono fondamentali per l’incremento prestazionale della pipeline</w:t>
      </w:r>
      <w:r w:rsidR="00382FDE">
        <w:t>. Esistono diversi algori</w:t>
      </w:r>
      <w:r w:rsidR="00382FDE">
        <w:t>t</w:t>
      </w:r>
      <w:r w:rsidR="00382FDE">
        <w:t xml:space="preserve">mi, alcuni protetti da segreto industriale. </w:t>
      </w:r>
    </w:p>
    <w:p w:rsidR="00402F4B" w:rsidRDefault="00382FDE" w:rsidP="00402F4B">
      <w:r>
        <w:t xml:space="preserve">Nel progetto è stato implementato un algoritmo semplice che prevede l’utilizzo di due bit per la codifica di quattro stati al fine di memorizzare la storia </w:t>
      </w:r>
      <w:proofErr w:type="gramStart"/>
      <w:r>
        <w:t>relativa all’</w:t>
      </w:r>
      <w:proofErr w:type="gramEnd"/>
      <w:r>
        <w:t>istruzione.</w:t>
      </w:r>
      <w:r w:rsidR="001E7AF4">
        <w:br/>
        <w:t>Basandosi sulla correttezza della predizione comunicata dal mondo esterno al BTB è possibile eseguire una transizione di stato seguendo la logica rappresentata nella fig</w:t>
      </w:r>
      <w:r w:rsidR="001E7AF4">
        <w:t>u</w:t>
      </w:r>
      <w:r w:rsidR="001E7AF4">
        <w:t>ra sottostante.</w:t>
      </w:r>
      <w:r w:rsidR="002F25E9">
        <w:t xml:space="preserve"> In caso di MISS in scrittura lo stato iniziale è d</w:t>
      </w:r>
      <w:r w:rsidR="002F25E9">
        <w:t>e</w:t>
      </w:r>
      <w:r w:rsidR="002F25E9">
        <w:t>terminato staticamente e quindi portato in uno stato forte (“11” o “00”) sulla base della correttezza della pr</w:t>
      </w:r>
      <w:r w:rsidR="002F25E9">
        <w:t>e</w:t>
      </w:r>
      <w:r w:rsidR="002F25E9">
        <w:t>dizione in</w:t>
      </w:r>
      <w:r w:rsidR="002F25E9">
        <w:t>i</w:t>
      </w:r>
      <w:r w:rsidR="002F25E9">
        <w:t xml:space="preserve">ziale, la quale, in caso di MISS in lettura, è sempre UNTAKEN poiché non c’è modo di determinare la destinazione del </w:t>
      </w:r>
      <w:proofErr w:type="spellStart"/>
      <w:r w:rsidR="002F25E9">
        <w:t>branch</w:t>
      </w:r>
      <w:proofErr w:type="spellEnd"/>
      <w:r w:rsidR="002F25E9">
        <w:t xml:space="preserve"> (in mancanza di una logica a</w:t>
      </w:r>
      <w:r w:rsidR="002F25E9">
        <w:t>g</w:t>
      </w:r>
      <w:r w:rsidR="002F25E9">
        <w:t xml:space="preserve">giuntiva </w:t>
      </w:r>
      <w:r w:rsidR="00C86B21">
        <w:t>nello stadio di IF)</w:t>
      </w:r>
      <w:r w:rsidR="002F25E9">
        <w:t xml:space="preserve">. </w:t>
      </w:r>
    </w:p>
    <w:p w:rsidR="002511B2" w:rsidRDefault="00402F4B" w:rsidP="00402F4B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284643" cy="2806207"/>
            <wp:effectExtent l="25400" t="0" r="0" b="0"/>
            <wp:docPr id="2" name="Immagine 1" descr="tb-predi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b-predicti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79" cy="280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09" w:rsidRDefault="002511B2" w:rsidP="002511B2">
      <w:r>
        <w:t xml:space="preserve">I quattro stati garantiscono una maggiore robustezza nei casi di predizione errata. </w:t>
      </w:r>
      <w:proofErr w:type="gramStart"/>
      <w:r w:rsidR="00C54041">
        <w:t>I</w:t>
      </w:r>
      <w:r w:rsidR="00C54041">
        <w:t>n</w:t>
      </w:r>
      <w:r w:rsidR="00C54041">
        <w:t>fatti</w:t>
      </w:r>
      <w:proofErr w:type="gramEnd"/>
      <w:r w:rsidR="00C54041">
        <w:t xml:space="preserve"> s</w:t>
      </w:r>
      <w:r>
        <w:t xml:space="preserve">ono necessarie due </w:t>
      </w:r>
      <w:r w:rsidR="00FE701D">
        <w:t>“</w:t>
      </w:r>
      <w:proofErr w:type="spellStart"/>
      <w:r>
        <w:t>m</w:t>
      </w:r>
      <w:r w:rsidR="00FE701D">
        <w:t>is</w:t>
      </w:r>
      <w:r w:rsidR="00C54041">
        <w:t>prediction</w:t>
      </w:r>
      <w:proofErr w:type="spellEnd"/>
      <w:r w:rsidR="00FE701D">
        <w:t>”</w:t>
      </w:r>
      <w:r w:rsidR="00C54041">
        <w:t xml:space="preserve"> consecutive per cambiare la predizione. </w:t>
      </w:r>
      <w:r w:rsidR="00EC74A9">
        <w:t xml:space="preserve">   </w:t>
      </w:r>
      <w:r w:rsidR="00C54041">
        <w:t>Inoltre è possibile invertire repentinamente la predizione qualora si sbagliasse una te</w:t>
      </w:r>
      <w:r w:rsidR="00C54041">
        <w:t>r</w:t>
      </w:r>
      <w:r w:rsidR="00C54041">
        <w:t xml:space="preserve">za volta. </w:t>
      </w:r>
    </w:p>
    <w:p w:rsidR="00402F4B" w:rsidRDefault="004C1F09" w:rsidP="002511B2">
      <w:r>
        <w:t xml:space="preserve">Con </w:t>
      </w:r>
      <w:proofErr w:type="gramStart"/>
      <w:r>
        <w:t>questo</w:t>
      </w:r>
      <w:proofErr w:type="gramEnd"/>
      <w:r>
        <w:t xml:space="preserve"> algoritmo di predizione è attesa un’accuratezza superiore all’80%.</w:t>
      </w:r>
    </w:p>
    <w:p w:rsidR="0084488B" w:rsidRDefault="000F65A8" w:rsidP="000F65A8">
      <w:pPr>
        <w:pStyle w:val="Titolo2"/>
      </w:pPr>
      <w:r>
        <w:t>Politica di rimpiazzamento</w:t>
      </w:r>
    </w:p>
    <w:p w:rsidR="00A74B15" w:rsidRDefault="000F65A8" w:rsidP="000F65A8">
      <w:r>
        <w:t>Quando il sistema si trova a regime, a causa della limitata dimensione della</w:t>
      </w:r>
      <w:r w:rsidR="00627ADD">
        <w:t xml:space="preserve"> cache, a seguito della</w:t>
      </w:r>
      <w:r>
        <w:t xml:space="preserve"> richiesta </w:t>
      </w:r>
      <w:r w:rsidR="0084488B">
        <w:t>d’</w:t>
      </w:r>
      <w:r>
        <w:t>inserimento di una linea non presente è possibile che occorra rimpiazzare una delle linee appartenenti a un determinato slot.</w:t>
      </w:r>
      <w:r w:rsidR="0084488B">
        <w:t xml:space="preserve"> Tra le varie politiche </w:t>
      </w:r>
      <w:r w:rsidR="00904CD8">
        <w:t xml:space="preserve">possibili </w:t>
      </w:r>
      <w:r w:rsidR="0084488B">
        <w:t xml:space="preserve">ne è stata scelta una di tipo </w:t>
      </w:r>
      <w:proofErr w:type="spellStart"/>
      <w:r w:rsidR="0084488B">
        <w:t>Least</w:t>
      </w:r>
      <w:proofErr w:type="spellEnd"/>
      <w:r w:rsidR="0084488B">
        <w:t xml:space="preserve"> </w:t>
      </w:r>
      <w:proofErr w:type="spellStart"/>
      <w:r w:rsidR="0084488B">
        <w:t>Recently</w:t>
      </w:r>
      <w:proofErr w:type="spellEnd"/>
      <w:r w:rsidR="0084488B">
        <w:t xml:space="preserve"> </w:t>
      </w:r>
      <w:proofErr w:type="spellStart"/>
      <w:r w:rsidR="0084488B">
        <w:t>Used</w:t>
      </w:r>
      <w:proofErr w:type="spellEnd"/>
      <w:r w:rsidR="0084488B">
        <w:t xml:space="preserve"> (LRU), la quale prevede la sostit</w:t>
      </w:r>
      <w:r w:rsidR="0084488B">
        <w:t>u</w:t>
      </w:r>
      <w:r w:rsidR="0084488B">
        <w:t>zione della linea utilizzata meno recentemente.</w:t>
      </w:r>
    </w:p>
    <w:p w:rsidR="00C53C55" w:rsidRDefault="00A74B15" w:rsidP="000F65A8">
      <w:r>
        <w:t>Nel caso di una cache set-associative a due vie è necessario un bit</w:t>
      </w:r>
      <w:r w:rsidR="00904CD8">
        <w:t xml:space="preserve"> per il rimpiazz</w:t>
      </w:r>
      <w:r w:rsidR="00904CD8">
        <w:t>a</w:t>
      </w:r>
      <w:r w:rsidR="00904CD8">
        <w:t>mento</w:t>
      </w:r>
      <w:r>
        <w:t xml:space="preserve"> per </w:t>
      </w:r>
      <w:r>
        <w:t>o</w:t>
      </w:r>
      <w:r>
        <w:t>gni linea di ogni slot.</w:t>
      </w:r>
      <w:r w:rsidR="00B962C9">
        <w:t xml:space="preserve"> In realtà </w:t>
      </w:r>
      <w:r w:rsidR="00A63674">
        <w:t>sarebbe</w:t>
      </w:r>
      <w:r w:rsidR="00B962C9">
        <w:t xml:space="preserve"> sufficiente un solo bit per ogni slot che indichi la </w:t>
      </w:r>
      <w:r w:rsidR="00970E74">
        <w:t>linea da rimpiazzare, ma è stato</w:t>
      </w:r>
      <w:r w:rsidR="00B962C9">
        <w:t xml:space="preserve"> scelto di utilizza</w:t>
      </w:r>
      <w:r w:rsidR="00904CD8">
        <w:t>re due campi dedicati per</w:t>
      </w:r>
      <w:r w:rsidR="00970E74">
        <w:t xml:space="preserve"> slot</w:t>
      </w:r>
      <w:r w:rsidR="00904CD8">
        <w:t xml:space="preserve"> in modo da</w:t>
      </w:r>
      <w:r w:rsidR="00E262AF">
        <w:t xml:space="preserve"> forn</w:t>
      </w:r>
      <w:r w:rsidR="00E262AF">
        <w:t>i</w:t>
      </w:r>
      <w:r w:rsidR="00E262AF">
        <w:t>re una maggiore scalabilità al sistema.</w:t>
      </w:r>
    </w:p>
    <w:p w:rsidR="00904CD8" w:rsidRDefault="00C53C55" w:rsidP="000F65A8">
      <w:r>
        <w:t xml:space="preserve">Le situazioni che portano all’applicazione della politica </w:t>
      </w:r>
      <w:r w:rsidR="00904CD8">
        <w:t>LRU</w:t>
      </w:r>
      <w:r>
        <w:t xml:space="preserve"> sono</w:t>
      </w:r>
      <w:r w:rsidR="00904CD8">
        <w:t xml:space="preserve"> essenzialmente</w:t>
      </w:r>
      <w:proofErr w:type="gramStart"/>
      <w:r w:rsidR="00904CD8">
        <w:t xml:space="preserve"> </w:t>
      </w:r>
      <w:r>
        <w:t xml:space="preserve"> </w:t>
      </w:r>
      <w:proofErr w:type="gramEnd"/>
      <w:r>
        <w:t xml:space="preserve">due: </w:t>
      </w:r>
    </w:p>
    <w:p w:rsidR="00904CD8" w:rsidRDefault="00904CD8" w:rsidP="00904CD8">
      <w:pPr>
        <w:pStyle w:val="Paragrafoelenco"/>
        <w:numPr>
          <w:ilvl w:val="0"/>
          <w:numId w:val="2"/>
        </w:numPr>
      </w:pPr>
      <w:r>
        <w:t xml:space="preserve">HIT in lettura: occorre marcare la linea trovata come più giovane, portando il valore del bit di rimpiazzamento al valore logico zero e </w:t>
      </w:r>
      <w:proofErr w:type="gramStart"/>
      <w:r>
        <w:t>settando</w:t>
      </w:r>
      <w:proofErr w:type="gramEnd"/>
      <w:r>
        <w:t xml:space="preserve"> il bit relativo all’altra via</w:t>
      </w:r>
    </w:p>
    <w:p w:rsidR="00967656" w:rsidRDefault="00C53C55" w:rsidP="00967656">
      <w:pPr>
        <w:pStyle w:val="Paragrafoelenco"/>
        <w:numPr>
          <w:ilvl w:val="0"/>
          <w:numId w:val="2"/>
        </w:numPr>
      </w:pPr>
      <w:r>
        <w:t>MISS in scri</w:t>
      </w:r>
      <w:r>
        <w:t>t</w:t>
      </w:r>
      <w:r w:rsidR="00904CD8">
        <w:t>tura: sono possibili due situazioni</w:t>
      </w:r>
      <w:r w:rsidR="002F25E9">
        <w:t>. La prim</w:t>
      </w:r>
      <w:r w:rsidR="00EC74A9">
        <w:t xml:space="preserve">a è che una delle due vie </w:t>
      </w:r>
      <w:r w:rsidR="00000C2A">
        <w:t xml:space="preserve">(o entrambe) </w:t>
      </w:r>
      <w:r w:rsidR="00EC74A9">
        <w:t>dell’</w:t>
      </w:r>
      <w:proofErr w:type="spellStart"/>
      <w:r w:rsidR="00EC74A9">
        <w:t>I</w:t>
      </w:r>
      <w:r w:rsidR="002F25E9">
        <w:t>ndex</w:t>
      </w:r>
      <w:proofErr w:type="spellEnd"/>
      <w:r w:rsidR="002F25E9">
        <w:t xml:space="preserve"> corrente sia invalida. In tal caso si scrivono tutt</w:t>
      </w:r>
      <w:r w:rsidR="00000C2A">
        <w:t xml:space="preserve">e le informazioni in quella via (o nella prima linea invalida trovata) e </w:t>
      </w:r>
      <w:proofErr w:type="gramStart"/>
      <w:r w:rsidR="00000C2A">
        <w:t>viene</w:t>
      </w:r>
      <w:proofErr w:type="gramEnd"/>
      <w:r w:rsidR="00000C2A">
        <w:t xml:space="preserve"> settata come valida e più giovane mentre l’altra (se valida) diventa la più vecchia. La seconda situazione</w:t>
      </w:r>
      <w:r w:rsidR="00290C67">
        <w:t xml:space="preserve"> </w:t>
      </w:r>
      <w:r w:rsidR="00AA65B7">
        <w:t>è che entrambe le linee sono valide e quindi occorre ri</w:t>
      </w:r>
      <w:r w:rsidR="00AA65B7">
        <w:t>m</w:t>
      </w:r>
      <w:r w:rsidR="00AA65B7">
        <w:t xml:space="preserve">piazzare la via più vecchia (bit di rimpiazzamento a “1”). Dopo la scrittura si agisce su tale linea come se ci fosse stato </w:t>
      </w:r>
      <w:proofErr w:type="gramStart"/>
      <w:r w:rsidR="00AA65B7">
        <w:t>un</w:t>
      </w:r>
      <w:proofErr w:type="gramEnd"/>
      <w:r w:rsidR="00AA65B7">
        <w:t xml:space="preserve"> HIT in lettura</w:t>
      </w:r>
    </w:p>
    <w:p w:rsidR="00DA46C1" w:rsidRDefault="00DA46C1" w:rsidP="00DA46C1">
      <w:pPr>
        <w:pStyle w:val="Titolo2"/>
      </w:pPr>
      <w:r>
        <w:br w:type="page"/>
        <w:t>Scenario – Lettura</w:t>
      </w:r>
    </w:p>
    <w:p w:rsidR="00DA46C1" w:rsidRDefault="00DA46C1" w:rsidP="00DA46C1">
      <w:r>
        <w:t>Descrizione</w:t>
      </w:r>
      <w:r>
        <w:br/>
      </w:r>
      <w:r>
        <w:tab/>
        <w:t xml:space="preserve">- Lo scenario descrive l’interrogazione del BTB da parte dello stadio </w:t>
      </w:r>
      <w:proofErr w:type="gramStart"/>
      <w:r>
        <w:t>di</w:t>
      </w:r>
      <w:proofErr w:type="gramEnd"/>
      <w:r>
        <w:t xml:space="preserve"> IF</w:t>
      </w:r>
    </w:p>
    <w:p w:rsidR="00DA46C1" w:rsidRDefault="00DA46C1" w:rsidP="00DA46C1">
      <w:r>
        <w:t>Attore</w:t>
      </w:r>
      <w:r>
        <w:br/>
      </w:r>
      <w:r>
        <w:tab/>
        <w:t xml:space="preserve">- </w:t>
      </w:r>
      <w:r w:rsidR="00DA3D54">
        <w:t>Stadio di IF</w:t>
      </w:r>
    </w:p>
    <w:p w:rsidR="00DA46C1" w:rsidRDefault="00DA46C1" w:rsidP="00DA46C1">
      <w:r>
        <w:t>Flusso principale</w:t>
      </w:r>
    </w:p>
    <w:p w:rsidR="000C51CD" w:rsidRDefault="000C51CD" w:rsidP="000C51CD">
      <w:pPr>
        <w:pStyle w:val="Paragrafoelenco"/>
        <w:numPr>
          <w:ilvl w:val="0"/>
          <w:numId w:val="9"/>
        </w:numPr>
      </w:pPr>
      <w:r>
        <w:t>Lo stato IF invia al BTB il PC corrente attivando il segnale RD</w:t>
      </w:r>
    </w:p>
    <w:p w:rsidR="000C51CD" w:rsidRDefault="000C51CD" w:rsidP="000C51CD">
      <w:pPr>
        <w:pStyle w:val="Paragrafoelenco"/>
        <w:numPr>
          <w:ilvl w:val="0"/>
          <w:numId w:val="9"/>
        </w:numPr>
      </w:pPr>
      <w:r>
        <w:t>Il BTB r</w:t>
      </w:r>
      <w:r>
        <w:t>i</w:t>
      </w:r>
      <w:r>
        <w:t>cerca il PC al suo interno</w:t>
      </w:r>
    </w:p>
    <w:p w:rsidR="000C51CD" w:rsidRDefault="000C51CD" w:rsidP="000C51CD">
      <w:pPr>
        <w:pStyle w:val="Paragrafoelenco"/>
        <w:numPr>
          <w:ilvl w:val="0"/>
          <w:numId w:val="9"/>
        </w:numPr>
      </w:pPr>
      <w:r>
        <w:t xml:space="preserve">Il PC è presente e la linea è valida </w:t>
      </w:r>
    </w:p>
    <w:p w:rsidR="000C51CD" w:rsidRDefault="000C51CD" w:rsidP="000C51CD">
      <w:pPr>
        <w:pStyle w:val="Paragrafoelenco"/>
        <w:numPr>
          <w:ilvl w:val="0"/>
          <w:numId w:val="9"/>
        </w:numPr>
      </w:pPr>
      <w:r>
        <w:t>Il BTB aggiorna i bit di rimpiazzamento</w:t>
      </w:r>
    </w:p>
    <w:p w:rsidR="000C51CD" w:rsidRDefault="000C51CD" w:rsidP="000C51CD">
      <w:pPr>
        <w:pStyle w:val="Paragrafoelenco"/>
        <w:numPr>
          <w:ilvl w:val="0"/>
          <w:numId w:val="9"/>
        </w:numPr>
      </w:pPr>
      <w:r>
        <w:t xml:space="preserve">Il BTB emette i </w:t>
      </w:r>
      <w:proofErr w:type="gramStart"/>
      <w:r>
        <w:t>30</w:t>
      </w:r>
      <w:proofErr w:type="gramEnd"/>
      <w:r>
        <w:t xml:space="preserve"> bit relativi all’indirizzo di destinazione del </w:t>
      </w:r>
      <w:proofErr w:type="spellStart"/>
      <w:r>
        <w:t>branch</w:t>
      </w:r>
      <w:proofErr w:type="spellEnd"/>
      <w:r>
        <w:t xml:space="preserve"> e co</w:t>
      </w:r>
      <w:r>
        <w:t>n</w:t>
      </w:r>
      <w:r>
        <w:t>temporaneamente emette il valore determinato dall’algoritmo di pred</w:t>
      </w:r>
      <w:r>
        <w:t>i</w:t>
      </w:r>
      <w:r>
        <w:t xml:space="preserve">zione sulla relativa uscita. </w:t>
      </w:r>
    </w:p>
    <w:p w:rsidR="000C51CD" w:rsidRDefault="00DA3D54" w:rsidP="000C51CD">
      <w:pPr>
        <w:pStyle w:val="Paragrafoelenco"/>
        <w:numPr>
          <w:ilvl w:val="0"/>
          <w:numId w:val="9"/>
        </w:numPr>
      </w:pPr>
      <w:r>
        <w:t>Lo stadio di IF</w:t>
      </w:r>
      <w:r w:rsidR="001D4164">
        <w:t>, a</w:t>
      </w:r>
      <w:r w:rsidR="000C51CD">
        <w:t xml:space="preserve">l clock successivo, </w:t>
      </w:r>
      <w:r w:rsidR="001D4164">
        <w:t xml:space="preserve">esegue il </w:t>
      </w:r>
      <w:proofErr w:type="spellStart"/>
      <w:r w:rsidR="001D4164">
        <w:t>fetch</w:t>
      </w:r>
      <w:proofErr w:type="spellEnd"/>
      <w:r w:rsidR="001D4164">
        <w:t xml:space="preserve"> dell’istruzione success</w:t>
      </w:r>
      <w:r w:rsidR="001D4164">
        <w:t>i</w:t>
      </w:r>
      <w:r w:rsidR="001D4164">
        <w:t xml:space="preserve">va in base alla </w:t>
      </w:r>
      <w:proofErr w:type="gramStart"/>
      <w:r w:rsidR="001D4164">
        <w:t>predizione</w:t>
      </w:r>
      <w:proofErr w:type="gramEnd"/>
    </w:p>
    <w:p w:rsidR="000C51CD" w:rsidRDefault="000C51CD" w:rsidP="000C51CD">
      <w:r>
        <w:t>Flusso alternativo</w:t>
      </w:r>
    </w:p>
    <w:p w:rsidR="001D4164" w:rsidRDefault="001D4164" w:rsidP="001D4164">
      <w:pPr>
        <w:ind w:firstLine="708"/>
      </w:pPr>
      <w:r>
        <w:t xml:space="preserve">3a. </w:t>
      </w:r>
      <w:r w:rsidR="000C51CD">
        <w:t>Il PC non è presente (o la corrispondente linea è invalida)</w:t>
      </w:r>
    </w:p>
    <w:p w:rsidR="00DA3D54" w:rsidRDefault="001D4164" w:rsidP="001D4164">
      <w:pPr>
        <w:ind w:firstLine="708"/>
      </w:pPr>
      <w:r>
        <w:t xml:space="preserve">4a. </w:t>
      </w:r>
      <w:r w:rsidR="00DA3D54">
        <w:t xml:space="preserve">Il BTB emette sempre come predizione </w:t>
      </w:r>
      <w:proofErr w:type="gramStart"/>
      <w:r w:rsidR="00DA3D54">
        <w:t>UNTAKEN</w:t>
      </w:r>
      <w:proofErr w:type="gramEnd"/>
    </w:p>
    <w:p w:rsidR="00DA3D54" w:rsidRDefault="00DA3D54" w:rsidP="00DA3D54">
      <w:pPr>
        <w:ind w:left="1134" w:hanging="425"/>
      </w:pPr>
      <w:r>
        <w:t xml:space="preserve">5a. Lo stadio di IF considera l’indirizzo di destinazione ricevuto dal BTB come non </w:t>
      </w:r>
      <w:proofErr w:type="gramStart"/>
      <w:r>
        <w:t>significativo</w:t>
      </w:r>
      <w:proofErr w:type="gramEnd"/>
      <w:r>
        <w:t xml:space="preserve"> ed esegue il </w:t>
      </w:r>
      <w:proofErr w:type="spellStart"/>
      <w:r>
        <w:t>fetch</w:t>
      </w:r>
      <w:proofErr w:type="spellEnd"/>
      <w:r>
        <w:t xml:space="preserve"> all’indirizzo PC+1 (id</w:t>
      </w:r>
      <w:r>
        <w:t>e</w:t>
      </w:r>
      <w:r>
        <w:t>almente +4)</w:t>
      </w:r>
    </w:p>
    <w:p w:rsidR="00AB70C1" w:rsidRDefault="00DA3D54" w:rsidP="00AB70C1">
      <w:pPr>
        <w:pStyle w:val="Titolo2"/>
      </w:pPr>
      <w:r>
        <w:br w:type="page"/>
      </w:r>
      <w:r w:rsidR="00AB70C1">
        <w:t>Scenario – Scrittura</w:t>
      </w:r>
    </w:p>
    <w:p w:rsidR="00AB70C1" w:rsidRDefault="00AB70C1" w:rsidP="00AB70C1">
      <w:r>
        <w:t>Descrizione</w:t>
      </w:r>
      <w:r>
        <w:br/>
      </w:r>
      <w:r>
        <w:tab/>
        <w:t>- Lo scenario descrive il dialogo tra il BTB e lo stadio di EX</w:t>
      </w:r>
    </w:p>
    <w:p w:rsidR="00AB70C1" w:rsidRDefault="00AB70C1" w:rsidP="00AB70C1">
      <w:r>
        <w:t>Attore</w:t>
      </w:r>
      <w:r>
        <w:br/>
      </w:r>
      <w:r>
        <w:tab/>
        <w:t>- Stadio di EX</w:t>
      </w:r>
    </w:p>
    <w:p w:rsidR="00AB70C1" w:rsidRDefault="00AB70C1" w:rsidP="00AB70C1">
      <w:r>
        <w:t>Flusso principale</w:t>
      </w:r>
    </w:p>
    <w:p w:rsidR="00AB70C1" w:rsidRDefault="00AB70C1" w:rsidP="00AB70C1">
      <w:pPr>
        <w:pStyle w:val="Paragrafoelenco"/>
        <w:numPr>
          <w:ilvl w:val="0"/>
          <w:numId w:val="11"/>
        </w:numPr>
      </w:pPr>
      <w:r>
        <w:t xml:space="preserve">Lo stadio di EX invia al BTB il proprio PC (se esso è associato a </w:t>
      </w:r>
      <w:proofErr w:type="gramStart"/>
      <w:r>
        <w:t xml:space="preserve">una </w:t>
      </w:r>
      <w:proofErr w:type="gramEnd"/>
      <w:r>
        <w:t>istr</w:t>
      </w:r>
      <w:r>
        <w:t>u</w:t>
      </w:r>
      <w:r>
        <w:t xml:space="preserve">zione di </w:t>
      </w:r>
      <w:proofErr w:type="spellStart"/>
      <w:r>
        <w:t>branch</w:t>
      </w:r>
      <w:proofErr w:type="spellEnd"/>
      <w:r>
        <w:t>), l’indirizzo di destinazione calcolato e la correttezza della predizione</w:t>
      </w:r>
    </w:p>
    <w:p w:rsidR="00612889" w:rsidRDefault="00AB70C1" w:rsidP="00AB70C1">
      <w:pPr>
        <w:pStyle w:val="Paragrafoelenco"/>
        <w:numPr>
          <w:ilvl w:val="0"/>
          <w:numId w:val="11"/>
        </w:numPr>
      </w:pPr>
      <w:r>
        <w:t>Il BTB ricerca il PC al suo interno</w:t>
      </w:r>
    </w:p>
    <w:p w:rsidR="00612889" w:rsidRDefault="00612889" w:rsidP="00AB70C1">
      <w:pPr>
        <w:pStyle w:val="Paragrafoelenco"/>
        <w:numPr>
          <w:ilvl w:val="0"/>
          <w:numId w:val="11"/>
        </w:numPr>
      </w:pPr>
      <w:r>
        <w:t>Il PC è presente</w:t>
      </w:r>
    </w:p>
    <w:p w:rsidR="00440FB7" w:rsidRDefault="00612889" w:rsidP="00B32586">
      <w:pPr>
        <w:pStyle w:val="Paragrafoelenco"/>
        <w:numPr>
          <w:ilvl w:val="0"/>
          <w:numId w:val="11"/>
        </w:numPr>
      </w:pPr>
      <w:r>
        <w:t xml:space="preserve">Il BTB aggiorna i bit di predizione della via identificata dal </w:t>
      </w:r>
      <w:proofErr w:type="gramStart"/>
      <w:r>
        <w:t>PC</w:t>
      </w:r>
      <w:proofErr w:type="gramEnd"/>
    </w:p>
    <w:p w:rsidR="00B32586" w:rsidRDefault="00440FB7" w:rsidP="00B32586">
      <w:pPr>
        <w:pStyle w:val="Paragrafoelenco"/>
        <w:numPr>
          <w:ilvl w:val="0"/>
          <w:numId w:val="11"/>
        </w:numPr>
      </w:pPr>
      <w:r>
        <w:t xml:space="preserve">Il BTB sovrascrive l’indirizzo di </w:t>
      </w:r>
      <w:proofErr w:type="gramStart"/>
      <w:r>
        <w:t>destinazione</w:t>
      </w:r>
      <w:proofErr w:type="gramEnd"/>
    </w:p>
    <w:p w:rsidR="00B32586" w:rsidRDefault="00B32586" w:rsidP="00B32586">
      <w:r>
        <w:t>Flusso alternativo</w:t>
      </w:r>
    </w:p>
    <w:p w:rsidR="00B32586" w:rsidRDefault="00B32586" w:rsidP="00B32586">
      <w:r>
        <w:tab/>
        <w:t>3a. Il PC non è presente</w:t>
      </w:r>
    </w:p>
    <w:p w:rsidR="007C43A6" w:rsidRDefault="00B32586" w:rsidP="00B32586">
      <w:r>
        <w:tab/>
        <w:t xml:space="preserve">4a. Il BTB applica la politica di rimpiazzamento per lo slot identificato dal </w:t>
      </w:r>
      <w:proofErr w:type="gramStart"/>
      <w:r>
        <w:t>PC</w:t>
      </w:r>
      <w:proofErr w:type="gramEnd"/>
      <w:r w:rsidR="007C43A6">
        <w:t xml:space="preserve"> </w:t>
      </w:r>
    </w:p>
    <w:p w:rsidR="00440FB7" w:rsidRDefault="007C43A6" w:rsidP="00B32586">
      <w:r>
        <w:tab/>
        <w:t xml:space="preserve">5a. Il BTB sovrascrive l’indirizzo di </w:t>
      </w:r>
      <w:proofErr w:type="gramStart"/>
      <w:r>
        <w:t>destinazione</w:t>
      </w:r>
      <w:proofErr w:type="gramEnd"/>
      <w:r w:rsidR="00440FB7">
        <w:t xml:space="preserve"> </w:t>
      </w:r>
      <w:r w:rsidR="00B32586">
        <w:t xml:space="preserve"> </w:t>
      </w:r>
    </w:p>
    <w:p w:rsidR="00735C88" w:rsidRDefault="00440FB7" w:rsidP="00B32586">
      <w:r>
        <w:tab/>
        <w:t xml:space="preserve">6a. Il BTB inizializza lo stato della </w:t>
      </w:r>
      <w:proofErr w:type="gramStart"/>
      <w:r>
        <w:t>predizione</w:t>
      </w:r>
      <w:proofErr w:type="gramEnd"/>
      <w:r w:rsidR="00B32586">
        <w:t xml:space="preserve"> </w:t>
      </w:r>
    </w:p>
    <w:p w:rsidR="00735C88" w:rsidRDefault="00735C88" w:rsidP="00735C88">
      <w:r>
        <w:t>Nota</w:t>
      </w:r>
    </w:p>
    <w:p w:rsidR="00663132" w:rsidRDefault="00735C88" w:rsidP="00663132">
      <w:pPr>
        <w:ind w:left="708"/>
      </w:pPr>
      <w:r>
        <w:t xml:space="preserve">La riscrittura dell’indirizzo di destinazione avviene sempre, in previsione dell’utilizzo del BTB da parte </w:t>
      </w:r>
      <w:proofErr w:type="gramStart"/>
      <w:r>
        <w:t>di</w:t>
      </w:r>
      <w:proofErr w:type="gramEnd"/>
      <w:r>
        <w:t xml:space="preserve"> un processore in grado di eseguire istruzioni di </w:t>
      </w:r>
      <w:proofErr w:type="spellStart"/>
      <w:r>
        <w:t>branch</w:t>
      </w:r>
      <w:proofErr w:type="spellEnd"/>
      <w:r>
        <w:t xml:space="preserve"> non solamente con operando </w:t>
      </w:r>
      <w:r w:rsidR="00AB49D3">
        <w:t xml:space="preserve">(offset) </w:t>
      </w:r>
      <w:r>
        <w:t>immediato</w:t>
      </w:r>
      <w:r w:rsidR="00663132">
        <w:t>.</w:t>
      </w:r>
    </w:p>
    <w:p w:rsidR="00AB49D3" w:rsidRDefault="00663132" w:rsidP="00663132">
      <w:pPr>
        <w:pStyle w:val="Titolo1"/>
      </w:pPr>
      <w:r>
        <w:br w:type="page"/>
      </w:r>
      <w:r w:rsidR="00AB49D3">
        <w:t>Realizzazione VHDL</w:t>
      </w:r>
    </w:p>
    <w:p w:rsidR="00553EF4" w:rsidRDefault="00AB49D3" w:rsidP="00AB49D3">
      <w:r>
        <w:t xml:space="preserve">In questa sezione </w:t>
      </w:r>
      <w:proofErr w:type="gramStart"/>
      <w:r>
        <w:t>verrà</w:t>
      </w:r>
      <w:proofErr w:type="gramEnd"/>
      <w:r>
        <w:t xml:space="preserve"> </w:t>
      </w:r>
      <w:r w:rsidR="00F718BB">
        <w:t>presentata</w:t>
      </w:r>
      <w:r>
        <w:t xml:space="preserve"> l’implementazione del componente BTB nel li</w:t>
      </w:r>
      <w:r>
        <w:t>n</w:t>
      </w:r>
      <w:r>
        <w:t>guaggio VHDL.</w:t>
      </w:r>
    </w:p>
    <w:p w:rsidR="00553EF4" w:rsidRDefault="00553EF4" w:rsidP="00AB49D3"/>
    <w:p w:rsidR="00553EF4" w:rsidRDefault="00553EF4" w:rsidP="00553EF4">
      <w:pPr>
        <w:pStyle w:val="Titolo2"/>
      </w:pPr>
      <w:r>
        <w:t>Pin in/out logico BTB</w:t>
      </w:r>
    </w:p>
    <w:p w:rsidR="000F7D54" w:rsidRDefault="00553EF4" w:rsidP="00AB49D3">
      <w:proofErr w:type="gramStart"/>
      <w:r>
        <w:t>[</w:t>
      </w:r>
      <w:proofErr w:type="spellStart"/>
      <w:r>
        <w:t>todo</w:t>
      </w:r>
      <w:proofErr w:type="spellEnd"/>
      <w:proofErr w:type="gramEnd"/>
      <w:r>
        <w:t>: inserire immagine BTB</w:t>
      </w:r>
      <w:r w:rsidR="00F718BB">
        <w:t xml:space="preserve"> e spieghiamo i segnali</w:t>
      </w:r>
      <w:r>
        <w:t>]</w:t>
      </w:r>
    </w:p>
    <w:p w:rsidR="00553EF4" w:rsidRDefault="000F7D54" w:rsidP="00AB49D3">
      <w:r>
        <w:t xml:space="preserve">Definizione del </w:t>
      </w:r>
      <w:proofErr w:type="gramStart"/>
      <w:r>
        <w:t>componente</w:t>
      </w:r>
      <w:proofErr w:type="gramEnd"/>
      <w:r>
        <w:t xml:space="preserve"> BTB in VHDL: </w:t>
      </w:r>
    </w:p>
    <w:p w:rsidR="00FC7574" w:rsidRDefault="00553EF4" w:rsidP="00AB49D3">
      <w:r>
        <w:rPr>
          <w:noProof/>
          <w:lang w:eastAsia="it-IT"/>
        </w:rPr>
        <w:drawing>
          <wp:inline distT="0" distB="0" distL="0" distR="0">
            <wp:extent cx="4089823" cy="2525142"/>
            <wp:effectExtent l="25400" t="0" r="0" b="0"/>
            <wp:docPr id="1" name="Immagine 0" descr="Schermata 2010-01-19 a 16.4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0-01-19 a 16.44.3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764" cy="252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54" w:rsidRDefault="00FC7574" w:rsidP="00AB49D3">
      <w:r>
        <w:rPr>
          <w:noProof/>
          <w:lang w:eastAsia="it-IT"/>
        </w:rPr>
        <w:drawing>
          <wp:inline distT="0" distB="0" distL="0" distR="0">
            <wp:extent cx="6116320" cy="1568450"/>
            <wp:effectExtent l="25400" t="0" r="5080" b="0"/>
            <wp:docPr id="15" name="Immagine 14" descr="bt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b_struc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54" w:rsidRDefault="00AB49D3" w:rsidP="00AB49D3">
      <w:pPr>
        <w:pStyle w:val="Titolo2"/>
      </w:pPr>
      <w:r>
        <w:t xml:space="preserve">BTB </w:t>
      </w:r>
      <w:proofErr w:type="spellStart"/>
      <w:r>
        <w:t>Component</w:t>
      </w:r>
      <w:proofErr w:type="spellEnd"/>
      <w:r w:rsidR="00553EF4">
        <w:t xml:space="preserve"> </w:t>
      </w:r>
      <w:proofErr w:type="spellStart"/>
      <w:r w:rsidR="00553EF4">
        <w:t>Logic</w:t>
      </w:r>
      <w:proofErr w:type="spellEnd"/>
    </w:p>
    <w:p w:rsidR="0076582F" w:rsidRPr="000F7D54" w:rsidRDefault="000F7D54" w:rsidP="000F7D54">
      <w:r>
        <w:t>Implementazione dello scenario di lettura</w:t>
      </w:r>
    </w:p>
    <w:p w:rsidR="00AB49D3" w:rsidRPr="0076582F" w:rsidRDefault="0076582F" w:rsidP="0076582F">
      <w:r>
        <w:rPr>
          <w:noProof/>
          <w:lang w:eastAsia="it-IT"/>
        </w:rPr>
        <w:drawing>
          <wp:inline distT="0" distB="0" distL="0" distR="0">
            <wp:extent cx="6116320" cy="2961640"/>
            <wp:effectExtent l="25400" t="0" r="5080" b="0"/>
            <wp:docPr id="3" name="Immagine 2" descr="letturaPar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uraParte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BB" w:rsidRDefault="009365E2" w:rsidP="00AB49D3">
      <w:r>
        <w:rPr>
          <w:noProof/>
          <w:lang w:eastAsia="it-IT"/>
        </w:rPr>
        <w:drawing>
          <wp:inline distT="0" distB="0" distL="0" distR="0">
            <wp:extent cx="5075627" cy="1966595"/>
            <wp:effectExtent l="25400" t="0" r="4373" b="0"/>
            <wp:docPr id="6" name="Immagine 5" descr="letturaPar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uraParte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582" cy="197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BB" w:rsidRDefault="00F718BB" w:rsidP="00AB49D3">
      <w:proofErr w:type="spellStart"/>
      <w:proofErr w:type="gramStart"/>
      <w:r>
        <w:t>write</w:t>
      </w:r>
      <w:proofErr w:type="spellEnd"/>
      <w:proofErr w:type="gramEnd"/>
    </w:p>
    <w:p w:rsidR="00F718BB" w:rsidRDefault="00F718BB" w:rsidP="00AB49D3">
      <w:r>
        <w:rPr>
          <w:noProof/>
          <w:lang w:eastAsia="it-IT"/>
        </w:rPr>
        <w:drawing>
          <wp:inline distT="0" distB="0" distL="0" distR="0">
            <wp:extent cx="6116320" cy="1963420"/>
            <wp:effectExtent l="25400" t="0" r="5080" b="0"/>
            <wp:docPr id="10" name="Immagine 9" descr="scritturaPart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tturaParte1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BB" w:rsidRDefault="00F718BB" w:rsidP="00AB49D3">
      <w:r>
        <w:rPr>
          <w:noProof/>
          <w:lang w:eastAsia="it-IT"/>
        </w:rPr>
        <w:drawing>
          <wp:inline distT="0" distB="0" distL="0" distR="0">
            <wp:extent cx="6116320" cy="3451860"/>
            <wp:effectExtent l="25400" t="0" r="5080" b="0"/>
            <wp:docPr id="11" name="Immagine 10" descr="scritturaPart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tturaParte2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BB" w:rsidRDefault="00F718BB" w:rsidP="00AB49D3">
      <w:r>
        <w:rPr>
          <w:noProof/>
          <w:lang w:eastAsia="it-IT"/>
        </w:rPr>
        <w:drawing>
          <wp:inline distT="0" distB="0" distL="0" distR="0">
            <wp:extent cx="6116320" cy="3853180"/>
            <wp:effectExtent l="25400" t="0" r="5080" b="0"/>
            <wp:docPr id="12" name="Immagine 11" descr="scritturaParte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tturaParte3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BB" w:rsidRDefault="00F718BB" w:rsidP="00AB49D3">
      <w:r>
        <w:rPr>
          <w:noProof/>
          <w:lang w:eastAsia="it-IT"/>
        </w:rPr>
        <w:drawing>
          <wp:inline distT="0" distB="0" distL="0" distR="0">
            <wp:extent cx="6116320" cy="1307465"/>
            <wp:effectExtent l="25400" t="0" r="5080" b="0"/>
            <wp:docPr id="13" name="Immagine 12" descr="scritturaParte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tturaParte4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D3" w:rsidRPr="00AB49D3" w:rsidRDefault="00F718BB" w:rsidP="00AB49D3">
      <w:r>
        <w:rPr>
          <w:noProof/>
          <w:lang w:eastAsia="it-IT"/>
        </w:rPr>
        <w:drawing>
          <wp:inline distT="0" distB="0" distL="0" distR="0">
            <wp:extent cx="5969000" cy="4254500"/>
            <wp:effectExtent l="25400" t="0" r="0" b="0"/>
            <wp:docPr id="14" name="Immagine 13" descr="scritturaParte5noendi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tturaParte5noendif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81" w:rsidRDefault="00663132" w:rsidP="00553EF4">
      <w:pPr>
        <w:pStyle w:val="Titolo2"/>
      </w:pPr>
      <w:r>
        <w:t xml:space="preserve">Integrazione con il sistema DLX </w:t>
      </w:r>
      <w:proofErr w:type="spellStart"/>
      <w:r>
        <w:t>Pipelined</w:t>
      </w:r>
      <w:proofErr w:type="spellEnd"/>
    </w:p>
    <w:p w:rsidR="00663132" w:rsidRPr="00596C81" w:rsidRDefault="00596C81" w:rsidP="00596C81">
      <w:r>
        <w:rPr>
          <w:noProof/>
          <w:lang w:eastAsia="it-IT"/>
        </w:rPr>
        <w:drawing>
          <wp:inline distT="0" distB="0" distL="0" distR="0">
            <wp:extent cx="5102694" cy="1594062"/>
            <wp:effectExtent l="25400" t="0" r="2706" b="0"/>
            <wp:docPr id="9" name="Immagine 8" descr="signal_btb_d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_btb_dlx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694" cy="15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BC" w:rsidRDefault="00596C81" w:rsidP="00663132">
      <w:r>
        <w:rPr>
          <w:noProof/>
          <w:lang w:eastAsia="it-IT"/>
        </w:rPr>
        <w:drawing>
          <wp:inline distT="0" distB="0" distL="0" distR="0">
            <wp:extent cx="3175423" cy="1614173"/>
            <wp:effectExtent l="25400" t="0" r="0" b="0"/>
            <wp:docPr id="7" name="Immagine 6" descr="portmap_btb_d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map_btb_dlx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266" cy="16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BC" w:rsidRPr="006754BC" w:rsidRDefault="00FC7574" w:rsidP="006754BC">
      <w:r>
        <w:rPr>
          <w:noProof/>
          <w:lang w:eastAsia="it-IT"/>
        </w:rPr>
        <w:drawing>
          <wp:inline distT="0" distB="0" distL="0" distR="0">
            <wp:extent cx="6116320" cy="3103245"/>
            <wp:effectExtent l="25400" t="0" r="5080" b="0"/>
            <wp:docPr id="16" name="Immagine 15" descr="bnez_log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nez_logic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54" w:rsidRDefault="006754BC" w:rsidP="00663132">
      <w:proofErr w:type="spellStart"/>
      <w:r>
        <w:t>Affinchè</w:t>
      </w:r>
      <w:proofErr w:type="spellEnd"/>
      <w:r>
        <w:t xml:space="preserve"> il processore DLX possa utilizzare il BTB sono necessarie modifiche alla sua pipeline per quanto concerne gli stadi di IF, ID </w:t>
      </w:r>
      <w:proofErr w:type="gramStart"/>
      <w:r>
        <w:t>e</w:t>
      </w:r>
      <w:proofErr w:type="gramEnd"/>
      <w:r>
        <w:t xml:space="preserve"> EX.</w:t>
      </w:r>
    </w:p>
    <w:p w:rsidR="004869CF" w:rsidRDefault="000F7D54" w:rsidP="00663132">
      <w:r>
        <w:t>Lo stadio di IF deve</w:t>
      </w:r>
      <w:r w:rsidR="004869CF">
        <w:t xml:space="preserve"> essere in grado di pilotare il segnale RD e </w:t>
      </w:r>
      <w:proofErr w:type="spellStart"/>
      <w:r w:rsidR="004869CF">
        <w:t>PC_IF</w:t>
      </w:r>
      <w:proofErr w:type="spellEnd"/>
      <w:r w:rsidR="004869CF">
        <w:t xml:space="preserve"> verso il BTB e campionare i segnali di risposta </w:t>
      </w:r>
      <w:proofErr w:type="spellStart"/>
      <w:r w:rsidR="004869CF">
        <w:t>TKN_IF</w:t>
      </w:r>
      <w:proofErr w:type="spellEnd"/>
      <w:r w:rsidR="004869CF">
        <w:t xml:space="preserve"> e PC_DEST_IF.</w:t>
      </w:r>
    </w:p>
    <w:p w:rsidR="004869CF" w:rsidRDefault="004869CF" w:rsidP="00663132">
      <w:r>
        <w:t>È fondamentale portare la predizione lungo la pipeline per dare la possibilità allo st</w:t>
      </w:r>
      <w:r>
        <w:t>a</w:t>
      </w:r>
      <w:r>
        <w:t>dio di EX di verificare</w:t>
      </w:r>
      <w:r w:rsidR="00FC7574">
        <w:t xml:space="preserve"> la correttezza </w:t>
      </w:r>
      <w:proofErr w:type="gramStart"/>
      <w:r w:rsidR="00FC7574">
        <w:t>della</w:t>
      </w:r>
      <w:proofErr w:type="gramEnd"/>
      <w:r w:rsidR="00FC7574">
        <w:t xml:space="preserve"> prediz</w:t>
      </w:r>
      <w:r>
        <w:t>ione. A tal fine la modifica riguarda</w:t>
      </w:r>
      <w:r>
        <w:t>n</w:t>
      </w:r>
      <w:r>
        <w:t xml:space="preserve">te lo stadio di ID è semplicemente l’aggiunta di un segnale, appunto la predizione, da campionare dall’uscita del BTB e da </w:t>
      </w:r>
      <w:r w:rsidR="00FC7574">
        <w:t>trasmettere</w:t>
      </w:r>
      <w:r>
        <w:t xml:space="preserve"> allo stadio di EX.</w:t>
      </w:r>
    </w:p>
    <w:p w:rsidR="006754BC" w:rsidRDefault="004869CF" w:rsidP="00663132">
      <w:r>
        <w:t xml:space="preserve">Le modifiche </w:t>
      </w:r>
      <w:proofErr w:type="gramStart"/>
      <w:r>
        <w:t>relative allo</w:t>
      </w:r>
      <w:proofErr w:type="gramEnd"/>
      <w:r>
        <w:t xml:space="preserve"> stadio di EX sono più articolate in quanto, oltre all’aggiunta dei segnali di WR, </w:t>
      </w:r>
      <w:proofErr w:type="spellStart"/>
      <w:r>
        <w:t>PC_EX</w:t>
      </w:r>
      <w:proofErr w:type="spellEnd"/>
      <w:r>
        <w:t xml:space="preserve">, PC_DEST_EX e </w:t>
      </w:r>
      <w:proofErr w:type="spellStart"/>
      <w:r>
        <w:t>PRED_OK</w:t>
      </w:r>
      <w:proofErr w:type="spellEnd"/>
      <w:r>
        <w:t xml:space="preserve"> verso il BTB, è necessario modificare la logi</w:t>
      </w:r>
      <w:r w:rsidR="00FC7574">
        <w:t>ca in caso di predizione errata</w:t>
      </w:r>
      <w:r>
        <w:t>: in tale situazione occo</w:t>
      </w:r>
      <w:r>
        <w:t>r</w:t>
      </w:r>
      <w:r>
        <w:t xml:space="preserve">re riportare la </w:t>
      </w:r>
      <w:r w:rsidR="00B2676E">
        <w:t>pipeline nello stato corretto attivando il segnale già pres</w:t>
      </w:r>
      <w:r w:rsidR="00FC7574">
        <w:t xml:space="preserve">ente di </w:t>
      </w:r>
      <w:proofErr w:type="spellStart"/>
      <w:r w:rsidR="00FC7574">
        <w:t>force_jump</w:t>
      </w:r>
      <w:proofErr w:type="spellEnd"/>
      <w:r w:rsidR="00FC7574">
        <w:t xml:space="preserve"> e settando</w:t>
      </w:r>
      <w:r w:rsidR="00B2676E">
        <w:t xml:space="preserve"> pc_for_jump. L’unità </w:t>
      </w:r>
      <w:proofErr w:type="spellStart"/>
      <w:r w:rsidR="00B2676E">
        <w:t>J&amp;B</w:t>
      </w:r>
      <w:proofErr w:type="spellEnd"/>
      <w:r w:rsidR="00B2676E">
        <w:t xml:space="preserve"> già presente nel sistema </w:t>
      </w:r>
      <w:r w:rsidR="00FC7574">
        <w:t>eseguirà</w:t>
      </w:r>
      <w:r w:rsidR="00B2676E">
        <w:t xml:space="preserve"> il </w:t>
      </w:r>
      <w:proofErr w:type="spellStart"/>
      <w:r w:rsidR="00B2676E">
        <w:t>fetch</w:t>
      </w:r>
      <w:proofErr w:type="spellEnd"/>
      <w:r w:rsidR="00B2676E">
        <w:t xml:space="preserve"> asincrono</w:t>
      </w:r>
      <w:r w:rsidR="00FC7574">
        <w:t xml:space="preserve"> dell’istruzione corretta</w:t>
      </w:r>
      <w:r w:rsidR="00B2676E">
        <w:t xml:space="preserve"> e </w:t>
      </w:r>
      <w:proofErr w:type="gramStart"/>
      <w:r w:rsidR="00B2676E">
        <w:t>provvederà a</w:t>
      </w:r>
      <w:proofErr w:type="gramEnd"/>
      <w:r w:rsidR="00B2676E">
        <w:t xml:space="preserve"> trasformare in NOP l’istruzione presente nello st</w:t>
      </w:r>
      <w:r w:rsidR="00B2676E">
        <w:t>a</w:t>
      </w:r>
      <w:r w:rsidR="00B2676E">
        <w:t>dio ID.</w:t>
      </w:r>
    </w:p>
    <w:p w:rsidR="0072254C" w:rsidRPr="00663132" w:rsidRDefault="0072254C" w:rsidP="00663132"/>
    <w:sectPr w:rsidR="0072254C" w:rsidRPr="00663132" w:rsidSect="0072254C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9BA0EB8"/>
    <w:multiLevelType w:val="hybridMultilevel"/>
    <w:tmpl w:val="D0B42114"/>
    <w:lvl w:ilvl="0" w:tplc="0410000F">
      <w:start w:val="3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BAC22C0"/>
    <w:multiLevelType w:val="hybridMultilevel"/>
    <w:tmpl w:val="B1CEB96E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F654059"/>
    <w:multiLevelType w:val="hybridMultilevel"/>
    <w:tmpl w:val="8ABCE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842C1"/>
    <w:multiLevelType w:val="hybridMultilevel"/>
    <w:tmpl w:val="73A8851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6077A7"/>
    <w:multiLevelType w:val="hybridMultilevel"/>
    <w:tmpl w:val="357C4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B7080"/>
    <w:multiLevelType w:val="hybridMultilevel"/>
    <w:tmpl w:val="4ACE48D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autoHyphenation/>
  <w:hyphenationZone w:val="284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254C"/>
    <w:rsid w:val="00000C2A"/>
    <w:rsid w:val="000C51CD"/>
    <w:rsid w:val="000D05FD"/>
    <w:rsid w:val="000F65A8"/>
    <w:rsid w:val="000F7D54"/>
    <w:rsid w:val="001A12FF"/>
    <w:rsid w:val="001D4164"/>
    <w:rsid w:val="001E7AF4"/>
    <w:rsid w:val="002511B2"/>
    <w:rsid w:val="00260E2D"/>
    <w:rsid w:val="00277F00"/>
    <w:rsid w:val="00290C67"/>
    <w:rsid w:val="002C6626"/>
    <w:rsid w:val="002F25E9"/>
    <w:rsid w:val="00316A1E"/>
    <w:rsid w:val="00382FDE"/>
    <w:rsid w:val="00402F4B"/>
    <w:rsid w:val="00406682"/>
    <w:rsid w:val="00440FB7"/>
    <w:rsid w:val="00457372"/>
    <w:rsid w:val="004869CF"/>
    <w:rsid w:val="004C1F09"/>
    <w:rsid w:val="004F1534"/>
    <w:rsid w:val="00520B4E"/>
    <w:rsid w:val="0054171C"/>
    <w:rsid w:val="00553EF4"/>
    <w:rsid w:val="00596C81"/>
    <w:rsid w:val="005A5F19"/>
    <w:rsid w:val="005D3427"/>
    <w:rsid w:val="005D62DB"/>
    <w:rsid w:val="00612889"/>
    <w:rsid w:val="00627ADD"/>
    <w:rsid w:val="00663132"/>
    <w:rsid w:val="006754BC"/>
    <w:rsid w:val="0072254C"/>
    <w:rsid w:val="00735C88"/>
    <w:rsid w:val="0074233C"/>
    <w:rsid w:val="00761567"/>
    <w:rsid w:val="0076582F"/>
    <w:rsid w:val="007C43A6"/>
    <w:rsid w:val="0084488B"/>
    <w:rsid w:val="008617E5"/>
    <w:rsid w:val="00862AAE"/>
    <w:rsid w:val="008E16AB"/>
    <w:rsid w:val="00904CD8"/>
    <w:rsid w:val="009365E2"/>
    <w:rsid w:val="00967656"/>
    <w:rsid w:val="00970E74"/>
    <w:rsid w:val="009A1459"/>
    <w:rsid w:val="009D5F9A"/>
    <w:rsid w:val="00A63674"/>
    <w:rsid w:val="00A72FFE"/>
    <w:rsid w:val="00A74B15"/>
    <w:rsid w:val="00AA65B7"/>
    <w:rsid w:val="00AB49D3"/>
    <w:rsid w:val="00AB70C1"/>
    <w:rsid w:val="00B07C9F"/>
    <w:rsid w:val="00B2676E"/>
    <w:rsid w:val="00B32586"/>
    <w:rsid w:val="00B962C9"/>
    <w:rsid w:val="00BE298B"/>
    <w:rsid w:val="00C53C55"/>
    <w:rsid w:val="00C54041"/>
    <w:rsid w:val="00C67BDA"/>
    <w:rsid w:val="00C86B21"/>
    <w:rsid w:val="00C94ECF"/>
    <w:rsid w:val="00D31692"/>
    <w:rsid w:val="00DA3D54"/>
    <w:rsid w:val="00DA46C1"/>
    <w:rsid w:val="00E262AF"/>
    <w:rsid w:val="00E83C01"/>
    <w:rsid w:val="00EC74A9"/>
    <w:rsid w:val="00F718BB"/>
    <w:rsid w:val="00FC7574"/>
    <w:rsid w:val="00FE701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E298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298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6A1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0"/>
      <w:szCs w:val="26"/>
    </w:rPr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BE298B"/>
    <w:rPr>
      <w:rFonts w:ascii="Times New Roman" w:eastAsiaTheme="majorEastAsia" w:hAnsi="Times New Roman" w:cstheme="majorBidi"/>
      <w:b/>
      <w:bCs/>
      <w:color w:val="345A8A" w:themeColor="accent1" w:themeShade="B5"/>
      <w:sz w:val="40"/>
      <w:szCs w:val="32"/>
    </w:rPr>
  </w:style>
  <w:style w:type="table" w:styleId="Grigliatabella">
    <w:name w:val="Table Grid"/>
    <w:basedOn w:val="Tabellanormale"/>
    <w:uiPriority w:val="59"/>
    <w:rsid w:val="0074233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4233C"/>
    <w:pPr>
      <w:ind w:left="720"/>
      <w:contextualSpacing/>
    </w:pPr>
  </w:style>
  <w:style w:type="character" w:customStyle="1" w:styleId="Titolo2Carattere">
    <w:name w:val="Titolo 2 Carattere"/>
    <w:basedOn w:val="Caratterepredefinitoparagrafo"/>
    <w:link w:val="Titolo2"/>
    <w:uiPriority w:val="9"/>
    <w:rsid w:val="00316A1E"/>
    <w:rPr>
      <w:rFonts w:ascii="Times New Roman" w:eastAsiaTheme="majorEastAsia" w:hAnsi="Times New Roman" w:cstheme="majorBidi"/>
      <w:b/>
      <w:bCs/>
      <w:color w:val="4F81BD" w:themeColor="accent1"/>
      <w:sz w:val="30"/>
      <w:szCs w:val="26"/>
    </w:rPr>
  </w:style>
  <w:style w:type="paragraph" w:styleId="NormaleWeb">
    <w:name w:val="Normal (Web)"/>
    <w:basedOn w:val="Normale"/>
    <w:uiPriority w:val="99"/>
    <w:rsid w:val="00402F4B"/>
    <w:pPr>
      <w:spacing w:beforeLines="1" w:afterLines="1" w:line="240" w:lineRule="auto"/>
      <w:jc w:val="left"/>
    </w:pPr>
    <w:rPr>
      <w:rFonts w:ascii="Times" w:hAnsi="Times" w:cs="Times New Roman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4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1293</Words>
  <Characters>7375</Characters>
  <Application>Microsoft Macintosh Word</Application>
  <DocSecurity>0</DocSecurity>
  <Lines>61</Lines>
  <Paragraphs>14</Paragraphs>
  <ScaleCrop>false</ScaleCrop>
  <LinksUpToDate>false</LinksUpToDate>
  <CharactersWithSpaces>9057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Enrico Baioni</cp:lastModifiedBy>
  <cp:revision>9</cp:revision>
  <dcterms:created xsi:type="dcterms:W3CDTF">2010-01-19T09:00:00Z</dcterms:created>
  <dcterms:modified xsi:type="dcterms:W3CDTF">2010-01-19T17:17:00Z</dcterms:modified>
</cp:coreProperties>
</file>